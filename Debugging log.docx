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38DCA" w14:textId="77777777" w:rsidR="004E1AED" w:rsidRPr="004E1AED" w:rsidRDefault="00272CED" w:rsidP="004E1AED">
      <w:pPr>
        <w:pStyle w:val="Title"/>
      </w:pPr>
      <w:r>
        <w:t>Debugging log</w:t>
      </w:r>
    </w:p>
    <w:p w14:paraId="635362A3" w14:textId="35ACFE53" w:rsidR="00194DF6" w:rsidRDefault="00272CED">
      <w:pPr>
        <w:pStyle w:val="Heading1"/>
      </w:pPr>
      <w:r>
        <w:t>bug #1: Service charge is $0</w:t>
      </w:r>
    </w:p>
    <w:p w14:paraId="112508E7" w14:textId="0AC23F17" w:rsidR="004E1AED" w:rsidRDefault="0094174F" w:rsidP="0094174F">
      <w:pPr>
        <w:pStyle w:val="Heading2"/>
      </w:pPr>
      <w:r>
        <w:t>Test #1</w:t>
      </w:r>
    </w:p>
    <w:p w14:paraId="58FAFEA4" w14:textId="56DB4520" w:rsidR="00BA6E9F" w:rsidRDefault="00BA6E9F" w:rsidP="00BA6E9F">
      <w:pPr>
        <w:pStyle w:val="Heading3"/>
      </w:pPr>
      <w:r>
        <w:t>test output before</w:t>
      </w:r>
    </w:p>
    <w:p w14:paraId="34F7CB72" w14:textId="2F55FEC0" w:rsidR="00BA6E9F" w:rsidRPr="00BA6E9F" w:rsidRDefault="00BA6E9F" w:rsidP="00BA6E9F">
      <w:r>
        <w:rPr>
          <w:noProof/>
        </w:rPr>
        <w:drawing>
          <wp:inline distT="0" distB="0" distL="0" distR="0" wp14:anchorId="111AE18C" wp14:editId="4F4B6A83">
            <wp:extent cx="3533775" cy="7905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1F6CBB" w14:textId="7F698352" w:rsidR="0094174F" w:rsidRDefault="0094174F" w:rsidP="0094174F">
      <w:pPr>
        <w:pStyle w:val="Heading3"/>
      </w:pPr>
      <w:r>
        <w:t>Hypothesis</w:t>
      </w:r>
    </w:p>
    <w:p w14:paraId="773B894C" w14:textId="5379DA86" w:rsidR="0094174F" w:rsidRDefault="0094174F" w:rsidP="0094174F">
      <w:r>
        <w:t>Starting as close to the bug as</w:t>
      </w:r>
      <w:r w:rsidR="00A132FF">
        <w:t xml:space="preserve"> I </w:t>
      </w:r>
      <w:r>
        <w:t>can,</w:t>
      </w:r>
      <w:r w:rsidR="00A132FF">
        <w:t xml:space="preserve"> I </w:t>
      </w:r>
      <w:r>
        <w:t>assume the value is not being printed correctly.</w:t>
      </w:r>
    </w:p>
    <w:p w14:paraId="5F2674D9" w14:textId="04842FF7" w:rsidR="0094174F" w:rsidRDefault="0094174F" w:rsidP="0094174F">
      <w:pPr>
        <w:pStyle w:val="Heading3"/>
      </w:pPr>
      <w:r>
        <w:t>Test</w:t>
      </w:r>
    </w:p>
    <w:p w14:paraId="5E30BEF7" w14:textId="241960AE" w:rsidR="0094174F" w:rsidRDefault="0094174F" w:rsidP="0094174F">
      <w:r>
        <w:t>First – find where</w:t>
      </w:r>
      <w:r w:rsidR="00A132FF">
        <w:t xml:space="preserve"> I </w:t>
      </w:r>
      <w:r>
        <w:t xml:space="preserve">print the value. I did this by opening the </w:t>
      </w:r>
      <w:proofErr w:type="spellStart"/>
      <w:r>
        <w:t>ServiceCharges</w:t>
      </w:r>
      <w:proofErr w:type="spellEnd"/>
      <w:r>
        <w:t xml:space="preserve"> class, and finding all the calls to “</w:t>
      </w:r>
      <w:proofErr w:type="spellStart"/>
      <w:proofErr w:type="gramStart"/>
      <w:r>
        <w:t>getCost</w:t>
      </w:r>
      <w:proofErr w:type="spellEnd"/>
      <w:r>
        <w:t>(</w:t>
      </w:r>
      <w:proofErr w:type="gramEnd"/>
      <w:r>
        <w:t>)”. (</w:t>
      </w:r>
      <w:proofErr w:type="spellStart"/>
      <w:r>
        <w:t>Ctrl+Shift+G</w:t>
      </w:r>
      <w:proofErr w:type="spellEnd"/>
      <w:r>
        <w:t xml:space="preserve"> in Eclipse).</w:t>
      </w:r>
    </w:p>
    <w:p w14:paraId="7489E33F" w14:textId="77777777" w:rsidR="0094174F" w:rsidRDefault="0094174F" w:rsidP="0094174F">
      <w:pPr>
        <w:keepNext/>
      </w:pPr>
      <w:r>
        <w:rPr>
          <w:noProof/>
        </w:rPr>
        <w:drawing>
          <wp:inline distT="0" distB="0" distL="0" distR="0" wp14:anchorId="1B1B525C" wp14:editId="02334F72">
            <wp:extent cx="2943225" cy="923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B78B" w14:textId="4FFDF879" w:rsidR="0094174F" w:rsidRDefault="0094174F" w:rsidP="0094174F">
      <w:pPr>
        <w:pStyle w:val="Caption"/>
      </w:pPr>
      <w:r>
        <w:t xml:space="preserve">Figure </w:t>
      </w:r>
      <w:r w:rsidR="00C06933">
        <w:rPr>
          <w:noProof/>
        </w:rPr>
        <w:fldChar w:fldCharType="begin"/>
      </w:r>
      <w:r w:rsidR="00C06933">
        <w:rPr>
          <w:noProof/>
        </w:rPr>
        <w:instrText xml:space="preserve"> SEQ Figure \* ARABIC </w:instrText>
      </w:r>
      <w:r w:rsidR="00C06933">
        <w:rPr>
          <w:noProof/>
        </w:rPr>
        <w:fldChar w:fldCharType="separate"/>
      </w:r>
      <w:r>
        <w:rPr>
          <w:noProof/>
        </w:rPr>
        <w:t>1</w:t>
      </w:r>
      <w:r w:rsidR="00C06933">
        <w:rPr>
          <w:noProof/>
        </w:rPr>
        <w:fldChar w:fldCharType="end"/>
      </w:r>
      <w:r>
        <w:t xml:space="preserve">: Search window, all calls to </w:t>
      </w:r>
      <w:proofErr w:type="spellStart"/>
      <w:proofErr w:type="gramStart"/>
      <w:r>
        <w:t>getCost</w:t>
      </w:r>
      <w:proofErr w:type="spellEnd"/>
      <w:r>
        <w:t>(</w:t>
      </w:r>
      <w:proofErr w:type="gramEnd"/>
      <w:r>
        <w:t>)</w:t>
      </w:r>
    </w:p>
    <w:p w14:paraId="5D3211FF" w14:textId="3DF362E6" w:rsidR="0094174F" w:rsidRDefault="0094174F" w:rsidP="0094174F">
      <w:r>
        <w:t xml:space="preserve">Then I put a breakpoint on the call to </w:t>
      </w:r>
      <w:proofErr w:type="spellStart"/>
      <w:r>
        <w:t>checkoutUI.displayMessage</w:t>
      </w:r>
      <w:proofErr w:type="spellEnd"/>
      <w:r>
        <w:t>()</w:t>
      </w:r>
    </w:p>
    <w:p w14:paraId="1A45EC76" w14:textId="16D4E810" w:rsidR="00B573E9" w:rsidRDefault="00B573E9" w:rsidP="0094174F">
      <w:r>
        <w:t>I run through the program, ensuring I place a service charge on the room, till I hit the breakpoint.</w:t>
      </w:r>
    </w:p>
    <w:p w14:paraId="621297ED" w14:textId="63E7CDFC" w:rsidR="00B573E9" w:rsidRPr="0094174F" w:rsidRDefault="00B573E9" w:rsidP="0094174F">
      <w:r>
        <w:t>Here I notice that the ‘charges’ collection contains a 0!</w:t>
      </w:r>
    </w:p>
    <w:p w14:paraId="79FCB511" w14:textId="0485F773" w:rsidR="0094174F" w:rsidRDefault="0094174F" w:rsidP="0094174F">
      <w:pPr>
        <w:pStyle w:val="Heading3"/>
      </w:pPr>
      <w:r>
        <w:t>Result</w:t>
      </w:r>
    </w:p>
    <w:p w14:paraId="2272AC94" w14:textId="278D87A2" w:rsidR="0094174F" w:rsidRDefault="00B573E9" w:rsidP="0094174F">
      <w:r>
        <w:t>The printing seems to work fine, however the charges collection contains garbage data (a 0 in this case, which might suggest an initialized int in Javas case – as java never fills an integer with actual garbage)</w:t>
      </w:r>
    </w:p>
    <w:p w14:paraId="7B992432" w14:textId="0B5C7B22" w:rsidR="00B573E9" w:rsidRDefault="00BA3DA3" w:rsidP="00BA3DA3">
      <w:pPr>
        <w:pStyle w:val="Heading2"/>
      </w:pPr>
      <w:r>
        <w:t>test #2</w:t>
      </w:r>
    </w:p>
    <w:p w14:paraId="75EC90C7" w14:textId="67ACCF99" w:rsidR="00BA3DA3" w:rsidRDefault="00BA3DA3" w:rsidP="00BA3DA3">
      <w:pPr>
        <w:pStyle w:val="Heading3"/>
      </w:pPr>
      <w:r>
        <w:t>hypothesis</w:t>
      </w:r>
    </w:p>
    <w:p w14:paraId="1CB8CC6E" w14:textId="2B73F202" w:rsidR="00BA3DA3" w:rsidRDefault="00BA3DA3" w:rsidP="00BA3DA3">
      <w:r>
        <w:lastRenderedPageBreak/>
        <w:t xml:space="preserve">Knowing the charges collection contains incorrect data, I also notice it is created by a </w:t>
      </w:r>
      <w:proofErr w:type="spellStart"/>
      <w:proofErr w:type="gramStart"/>
      <w:r>
        <w:t>booking.getCharges</w:t>
      </w:r>
      <w:proofErr w:type="spellEnd"/>
      <w:proofErr w:type="gramEnd"/>
      <w:r>
        <w:t>() method. I might assume this method is returning an incorrect value.</w:t>
      </w:r>
    </w:p>
    <w:p w14:paraId="1A17F871" w14:textId="34BB9F72" w:rsidR="00BA3DA3" w:rsidRDefault="00BA3DA3" w:rsidP="00BA3DA3">
      <w:pPr>
        <w:pStyle w:val="Heading3"/>
      </w:pPr>
      <w:r>
        <w:t>test</w:t>
      </w:r>
    </w:p>
    <w:p w14:paraId="1CE0A48B" w14:textId="6FEBA2E5" w:rsidR="00BA3DA3" w:rsidRDefault="00BA3DA3" w:rsidP="00BA3DA3">
      <w:r>
        <w:t xml:space="preserve">Heading into the </w:t>
      </w:r>
      <w:proofErr w:type="spellStart"/>
      <w:proofErr w:type="gramStart"/>
      <w:r>
        <w:t>getCharges</w:t>
      </w:r>
      <w:proofErr w:type="spellEnd"/>
      <w:r>
        <w:t>(</w:t>
      </w:r>
      <w:proofErr w:type="gramEnd"/>
      <w:r>
        <w:t>) function,</w:t>
      </w:r>
      <w:r w:rsidR="00A132FF">
        <w:t xml:space="preserve"> I </w:t>
      </w:r>
      <w:r>
        <w:t>can see it simply returns the bookings service charge list.</w:t>
      </w:r>
    </w:p>
    <w:p w14:paraId="6FD99842" w14:textId="221FF185" w:rsidR="00BA3DA3" w:rsidRDefault="00BA3DA3" w:rsidP="00BA3DA3">
      <w:pPr>
        <w:pStyle w:val="Heading3"/>
      </w:pPr>
      <w:r>
        <w:t>result</w:t>
      </w:r>
    </w:p>
    <w:p w14:paraId="3E814B1E" w14:textId="67C68250" w:rsidR="00BA3DA3" w:rsidRDefault="00BA3DA3" w:rsidP="00BA3DA3">
      <w:r>
        <w:t xml:space="preserve">Though the return value </w:t>
      </w:r>
      <w:r>
        <w:rPr>
          <w:i/>
        </w:rPr>
        <w:t>is incorrect</w:t>
      </w:r>
      <w:r>
        <w:t>, the method is simply returning an already invalid list! The problem lies before here.</w:t>
      </w:r>
    </w:p>
    <w:p w14:paraId="45823398" w14:textId="4BE51F4B" w:rsidR="00BA3DA3" w:rsidRDefault="00BA3DA3" w:rsidP="00BA3DA3">
      <w:pPr>
        <w:pStyle w:val="Heading2"/>
      </w:pPr>
      <w:r>
        <w:t>test #3</w:t>
      </w:r>
    </w:p>
    <w:p w14:paraId="2FEE5B6F" w14:textId="500D7F93" w:rsidR="00BA3DA3" w:rsidRDefault="00E469A9" w:rsidP="00E469A9">
      <w:pPr>
        <w:pStyle w:val="Heading3"/>
      </w:pPr>
      <w:r>
        <w:t>hypothesis</w:t>
      </w:r>
    </w:p>
    <w:p w14:paraId="30E41AB9" w14:textId="0FC8FBB5" w:rsidR="00E469A9" w:rsidRDefault="00E469A9" w:rsidP="00E469A9">
      <w:r>
        <w:t>The ‘charges’ inside Booking are added incorrectly</w:t>
      </w:r>
    </w:p>
    <w:p w14:paraId="2C6D0CA5" w14:textId="5A8AAD9F" w:rsidR="00E469A9" w:rsidRDefault="00E469A9" w:rsidP="00E469A9">
      <w:pPr>
        <w:pStyle w:val="Heading3"/>
      </w:pPr>
      <w:r>
        <w:t>test</w:t>
      </w:r>
    </w:p>
    <w:p w14:paraId="43B1FB7A" w14:textId="36BD8A21" w:rsidR="00E469A9" w:rsidRDefault="003F67F4" w:rsidP="00E469A9">
      <w:r>
        <w:t>First,</w:t>
      </w:r>
      <w:r w:rsidR="00A132FF">
        <w:t xml:space="preserve"> I </w:t>
      </w:r>
      <w:r w:rsidR="00E469A9">
        <w:t>find where the charges are added to Booking.</w:t>
      </w:r>
    </w:p>
    <w:p w14:paraId="5C31A4B6" w14:textId="2E9CF625" w:rsidR="00E469A9" w:rsidRDefault="00E469A9" w:rsidP="00E469A9">
      <w:r>
        <w:t>Scrolling to the top of the class</w:t>
      </w:r>
      <w:r w:rsidR="00A132FF">
        <w:t xml:space="preserve"> I </w:t>
      </w:r>
      <w:r>
        <w:t>can see charges is a member field of booking,</w:t>
      </w:r>
      <w:r w:rsidR="00A132FF">
        <w:t xml:space="preserve"> I </w:t>
      </w:r>
      <w:r>
        <w:t>can search for all references to it. (Ctrl + shift + G in Eclipse)</w:t>
      </w:r>
    </w:p>
    <w:p w14:paraId="2364ACA2" w14:textId="56ACE770" w:rsidR="00E469A9" w:rsidRDefault="00E469A9" w:rsidP="00E469A9">
      <w:r>
        <w:rPr>
          <w:noProof/>
        </w:rPr>
        <w:drawing>
          <wp:inline distT="0" distB="0" distL="0" distR="0" wp14:anchorId="21B49A67" wp14:editId="2894271A">
            <wp:extent cx="3743325" cy="790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891B" w14:textId="1E8A7FCD" w:rsidR="00E469A9" w:rsidRDefault="00E469A9" w:rsidP="00E469A9">
      <w:r>
        <w:t xml:space="preserve">We already know </w:t>
      </w:r>
      <w:proofErr w:type="spellStart"/>
      <w:proofErr w:type="gramStart"/>
      <w:r>
        <w:t>getCharges</w:t>
      </w:r>
      <w:proofErr w:type="spellEnd"/>
      <w:r>
        <w:t>(</w:t>
      </w:r>
      <w:proofErr w:type="gramEnd"/>
      <w:r>
        <w:t xml:space="preserve">) only returns the charges. (Note: Never assume the method name describes what the function </w:t>
      </w:r>
      <w:proofErr w:type="gramStart"/>
      <w:r w:rsidR="00324C6E" w:rsidRPr="000E085D">
        <w:rPr>
          <w:i/>
        </w:rPr>
        <w:t>actually</w:t>
      </w:r>
      <w:r w:rsidR="00324C6E">
        <w:t xml:space="preserve"> </w:t>
      </w:r>
      <w:r>
        <w:t>does</w:t>
      </w:r>
      <w:proofErr w:type="gramEnd"/>
      <w:r>
        <w:t>,</w:t>
      </w:r>
      <w:r w:rsidR="00A132FF">
        <w:t xml:space="preserve"> I </w:t>
      </w:r>
      <w:r>
        <w:t xml:space="preserve">know this returns charges </w:t>
      </w:r>
      <w:r>
        <w:rPr>
          <w:i/>
        </w:rPr>
        <w:t xml:space="preserve">because we’ve checked it </w:t>
      </w:r>
      <w:r>
        <w:t xml:space="preserve">in a previous test). </w:t>
      </w:r>
      <w:proofErr w:type="gramStart"/>
      <w:r>
        <w:t>Booking(</w:t>
      </w:r>
      <w:proofErr w:type="gramEnd"/>
      <w:r>
        <w:t>) is the constructor for Booking, which is where</w:t>
      </w:r>
      <w:r w:rsidR="00A132FF">
        <w:t xml:space="preserve"> I </w:t>
      </w:r>
      <w:r>
        <w:t>just called this search from. So that leaves the aptly named “</w:t>
      </w:r>
      <w:proofErr w:type="spellStart"/>
      <w:proofErr w:type="gramStart"/>
      <w:r>
        <w:t>addServiceCharge</w:t>
      </w:r>
      <w:proofErr w:type="spellEnd"/>
      <w:r>
        <w:t>(</w:t>
      </w:r>
      <w:proofErr w:type="gramEnd"/>
      <w:r>
        <w:t>)”.</w:t>
      </w:r>
      <w:r w:rsidR="00A132FF">
        <w:t xml:space="preserve"> I </w:t>
      </w:r>
      <w:r>
        <w:t>will check there.</w:t>
      </w:r>
    </w:p>
    <w:p w14:paraId="6FECFE46" w14:textId="632600BB" w:rsidR="00E469A9" w:rsidRDefault="00A25EB2" w:rsidP="00E469A9">
      <w:r>
        <w:t xml:space="preserve">Checking the </w:t>
      </w:r>
      <w:r w:rsidR="00B71032">
        <w:t>function,</w:t>
      </w:r>
      <w:r w:rsidR="00A132FF">
        <w:t xml:space="preserve"> I </w:t>
      </w:r>
      <w:r>
        <w:t>see it creates a new service charge</w:t>
      </w:r>
      <w:r w:rsidR="0057341E">
        <w:t xml:space="preserve"> and adds it to the charges list. I add a breakpoint to that line, and run the program, making sure to add a service charge to the room.</w:t>
      </w:r>
    </w:p>
    <w:p w14:paraId="50B3B228" w14:textId="72972DB8" w:rsidR="0057341E" w:rsidRDefault="0057341E" w:rsidP="00E469A9">
      <w:r>
        <w:t>As soon as</w:t>
      </w:r>
      <w:r w:rsidR="00A132FF">
        <w:t xml:space="preserve"> I </w:t>
      </w:r>
      <w:r>
        <w:t>launch the program,</w:t>
      </w:r>
      <w:r w:rsidR="00A132FF">
        <w:t xml:space="preserve"> I </w:t>
      </w:r>
      <w:r>
        <w:t xml:space="preserve">see it </w:t>
      </w:r>
      <w:r w:rsidR="00B71032">
        <w:t>wants</w:t>
      </w:r>
      <w:r>
        <w:t xml:space="preserve"> to add a charge with a cost of 7.0, however</w:t>
      </w:r>
      <w:r w:rsidR="00A132FF">
        <w:t xml:space="preserve"> I </w:t>
      </w:r>
      <w:r>
        <w:t>see the variables are named incorrectly! Maybe this is our bug.</w:t>
      </w:r>
    </w:p>
    <w:p w14:paraId="6A000095" w14:textId="1C0425C9" w:rsidR="0057341E" w:rsidRDefault="0057341E" w:rsidP="00E469A9">
      <w:r>
        <w:rPr>
          <w:noProof/>
        </w:rPr>
        <w:drawing>
          <wp:inline distT="0" distB="0" distL="0" distR="0" wp14:anchorId="14D09180" wp14:editId="206A8E01">
            <wp:extent cx="4829175" cy="64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5E2B" w14:textId="1919E860" w:rsidR="0057341E" w:rsidRDefault="0057341E" w:rsidP="00E469A9">
      <w:r>
        <w:t>The service charge is created with “cost” while the method signature references “</w:t>
      </w:r>
      <w:proofErr w:type="spellStart"/>
      <w:r>
        <w:t>cosst</w:t>
      </w:r>
      <w:proofErr w:type="spellEnd"/>
      <w:r>
        <w:t>”.</w:t>
      </w:r>
    </w:p>
    <w:p w14:paraId="11F46F4A" w14:textId="69CC97FC" w:rsidR="0057341E" w:rsidRDefault="0057341E" w:rsidP="00E469A9">
      <w:r>
        <w:lastRenderedPageBreak/>
        <w:t>I check these values in the expression window.</w:t>
      </w:r>
    </w:p>
    <w:p w14:paraId="3D2951CD" w14:textId="68EF94EE" w:rsidR="0057341E" w:rsidRDefault="0057341E" w:rsidP="00E469A9">
      <w:r>
        <w:rPr>
          <w:noProof/>
        </w:rPr>
        <w:drawing>
          <wp:inline distT="0" distB="0" distL="0" distR="0" wp14:anchorId="2A41A9D8" wp14:editId="341D8C3A">
            <wp:extent cx="2847975" cy="361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6E5D" w14:textId="7A9B47C4" w:rsidR="0057341E" w:rsidRDefault="0057341E" w:rsidP="00E469A9">
      <w:r>
        <w:t xml:space="preserve">This looks like a problem, however, before just changing the value of </w:t>
      </w:r>
      <w:proofErr w:type="spellStart"/>
      <w:r>
        <w:t>cosst</w:t>
      </w:r>
      <w:proofErr w:type="spellEnd"/>
      <w:r>
        <w:t xml:space="preserve"> to cost –</w:t>
      </w:r>
      <w:r w:rsidR="00A132FF">
        <w:t xml:space="preserve"> I </w:t>
      </w:r>
      <w:r>
        <w:t>need to understand where the variable “cost” is coming from, to ensure</w:t>
      </w:r>
      <w:r w:rsidR="00A132FF">
        <w:t xml:space="preserve"> I </w:t>
      </w:r>
      <w:r>
        <w:t>do not break any other systems.</w:t>
      </w:r>
    </w:p>
    <w:p w14:paraId="4FE20A14" w14:textId="13890EC1" w:rsidR="0057341E" w:rsidRDefault="0057341E" w:rsidP="00E469A9">
      <w:r>
        <w:t>Highlight cost shows me all occurrences of cost in this class. I notice it is a member field</w:t>
      </w:r>
      <w:r w:rsidR="00F161DC">
        <w:t xml:space="preserve"> of </w:t>
      </w:r>
      <w:r w:rsidR="003073E8">
        <w:t>the</w:t>
      </w:r>
      <w:r w:rsidR="00F161DC">
        <w:t xml:space="preserve"> incorrect type</w:t>
      </w:r>
      <w:r>
        <w:t xml:space="preserve">. I search for all occurrences and notice it is only ever used by the </w:t>
      </w:r>
      <w:proofErr w:type="spellStart"/>
      <w:r>
        <w:t>addServiceCharge</w:t>
      </w:r>
      <w:proofErr w:type="spellEnd"/>
      <w:r>
        <w:t xml:space="preserve"> method. And that method does not need it! Here</w:t>
      </w:r>
      <w:r w:rsidR="00A132FF">
        <w:t xml:space="preserve"> I </w:t>
      </w:r>
      <w:r>
        <w:t xml:space="preserve">really have two options, delete the member variable and rename </w:t>
      </w:r>
      <w:proofErr w:type="spellStart"/>
      <w:r>
        <w:t>cosst</w:t>
      </w:r>
      <w:proofErr w:type="spellEnd"/>
      <w:r>
        <w:t xml:space="preserve"> to cost. Or just do the renaming and let the local cost hide the member cost.</w:t>
      </w:r>
    </w:p>
    <w:p w14:paraId="797310DF" w14:textId="01E20818" w:rsidR="0057341E" w:rsidRDefault="00A86D9D" w:rsidP="00E469A9">
      <w:r>
        <w:t>Let’s</w:t>
      </w:r>
      <w:r w:rsidR="0057341E">
        <w:t xml:space="preserve"> double check that</w:t>
      </w:r>
      <w:r w:rsidR="00A132FF">
        <w:t xml:space="preserve"> I </w:t>
      </w:r>
      <w:proofErr w:type="gramStart"/>
      <w:r w:rsidR="00E148E8">
        <w:t xml:space="preserve">am </w:t>
      </w:r>
      <w:r w:rsidR="0057341E">
        <w:t xml:space="preserve"> correct</w:t>
      </w:r>
      <w:proofErr w:type="gramEnd"/>
      <w:r w:rsidR="0057341E">
        <w:t xml:space="preserve"> in saying cost is not referenced anywhere else.</w:t>
      </w:r>
      <w:r w:rsidR="00A132FF">
        <w:t xml:space="preserve"> I </w:t>
      </w:r>
      <w:r w:rsidR="0057341E">
        <w:t>can use the power of eclipse to perform a Java search for all occurrences of the field.</w:t>
      </w:r>
    </w:p>
    <w:p w14:paraId="7B2F2810" w14:textId="42CE78F0" w:rsidR="0057341E" w:rsidRDefault="0057341E" w:rsidP="00E469A9">
      <w:r>
        <w:rPr>
          <w:noProof/>
        </w:rPr>
        <w:drawing>
          <wp:inline distT="0" distB="0" distL="0" distR="0" wp14:anchorId="2A5358DB" wp14:editId="0AC1AB1F">
            <wp:extent cx="5943600" cy="1109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FC5C" w14:textId="468E5695" w:rsidR="00F161DC" w:rsidRDefault="0057341E" w:rsidP="00E469A9">
      <w:r>
        <w:t>Again, this shows that the field is only referenced by the method that doesn’t need it. I am going to remove it from the code completely at this point</w:t>
      </w:r>
      <w:r w:rsidR="00F161DC">
        <w:t xml:space="preserve"> and rename </w:t>
      </w:r>
      <w:proofErr w:type="spellStart"/>
      <w:r w:rsidR="00F161DC">
        <w:t>cosst</w:t>
      </w:r>
      <w:proofErr w:type="spellEnd"/>
      <w:r w:rsidR="00F161DC">
        <w:t xml:space="preserve"> to cost.</w:t>
      </w:r>
    </w:p>
    <w:p w14:paraId="5D9C7C4D" w14:textId="3628C6FD" w:rsidR="00F161DC" w:rsidRDefault="00B55671" w:rsidP="00E469A9">
      <w:r>
        <w:t>I rerun the application to test its functionality. Here, you would want to run all automated and UAT tests to make sure nothing broke – even after</w:t>
      </w:r>
      <w:r w:rsidR="00A132FF">
        <w:t xml:space="preserve"> I </w:t>
      </w:r>
      <w:r w:rsidR="0001399C">
        <w:t>was</w:t>
      </w:r>
      <w:r>
        <w:t xml:space="preserve"> so careful!</w:t>
      </w:r>
    </w:p>
    <w:p w14:paraId="782BFC4E" w14:textId="7741AAEC" w:rsidR="00B55671" w:rsidRDefault="00B55671" w:rsidP="00B55671">
      <w:pPr>
        <w:pStyle w:val="Heading3"/>
      </w:pPr>
      <w:r>
        <w:t>result</w:t>
      </w:r>
    </w:p>
    <w:p w14:paraId="3D2FA2C6" w14:textId="67846696" w:rsidR="00776A1C" w:rsidRDefault="00885768" w:rsidP="00B55671">
      <w:r>
        <w:t>Re-testing the program –</w:t>
      </w:r>
      <w:r w:rsidR="00A132FF">
        <w:t xml:space="preserve"> I </w:t>
      </w:r>
      <w:r>
        <w:t>find the problem to be resolved!</w:t>
      </w:r>
    </w:p>
    <w:p w14:paraId="5DF35617" w14:textId="5349C08A" w:rsidR="00776A1C" w:rsidRDefault="00776A1C" w:rsidP="00B55671">
      <w:r>
        <w:rPr>
          <w:noProof/>
        </w:rPr>
        <w:drawing>
          <wp:inline distT="0" distB="0" distL="0" distR="0" wp14:anchorId="2C5773F5" wp14:editId="32083D18">
            <wp:extent cx="2571750" cy="219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4B91" w14:textId="78F92B0C" w:rsidR="00776A1C" w:rsidRDefault="00776A1C" w:rsidP="00B55671">
      <w:r>
        <w:rPr>
          <w:noProof/>
        </w:rPr>
        <w:drawing>
          <wp:inline distT="0" distB="0" distL="0" distR="0" wp14:anchorId="0BFCAA42" wp14:editId="771C539B">
            <wp:extent cx="2143125" cy="923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639F" w14:textId="76317F71" w:rsidR="00776A1C" w:rsidRDefault="00776A1C" w:rsidP="00B55671">
      <w:r>
        <w:rPr>
          <w:noProof/>
        </w:rPr>
        <w:drawing>
          <wp:inline distT="0" distB="0" distL="0" distR="0" wp14:anchorId="63F31240" wp14:editId="7F10195B">
            <wp:extent cx="3762375" cy="781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D399" w14:textId="77777777" w:rsidR="00776A1C" w:rsidRDefault="00776A1C" w:rsidP="00B55671"/>
    <w:p w14:paraId="76329C11" w14:textId="77777777" w:rsidR="00820831" w:rsidRDefault="00820831">
      <w:r>
        <w:lastRenderedPageBreak/>
        <w:br w:type="page"/>
      </w:r>
    </w:p>
    <w:p w14:paraId="04C3D998" w14:textId="2B42F7FF" w:rsidR="00B55671" w:rsidRDefault="00820831" w:rsidP="00820831">
      <w:pPr>
        <w:pStyle w:val="Heading1"/>
      </w:pPr>
      <w:r>
        <w:lastRenderedPageBreak/>
        <w:t>bug #</w:t>
      </w:r>
      <w:r w:rsidR="008845DD">
        <w:t>2</w:t>
      </w:r>
      <w:r>
        <w:t xml:space="preserve">: able to charge </w:t>
      </w:r>
      <w:r w:rsidR="0083110C">
        <w:t>a checked-out room</w:t>
      </w:r>
    </w:p>
    <w:p w14:paraId="7BF9372D" w14:textId="5C738250" w:rsidR="0083110C" w:rsidRDefault="00D9794A" w:rsidP="0083110C">
      <w:r>
        <w:t xml:space="preserve">The first step in fixing this bug was creating a scenario test that </w:t>
      </w:r>
      <w:r>
        <w:rPr>
          <w:i/>
        </w:rPr>
        <w:t>fails</w:t>
      </w:r>
      <w:r>
        <w:t xml:space="preserve"> properly. </w:t>
      </w:r>
      <w:r w:rsidR="00744C08">
        <w:t>So,</w:t>
      </w:r>
      <w:r>
        <w:t xml:space="preserve"> I created a test that runs through the whole program, books a room, checks out then attempts to charge the room again. This test fails if the program successfully charges the room.</w:t>
      </w:r>
    </w:p>
    <w:p w14:paraId="565B0D4E" w14:textId="172B29A2" w:rsidR="00606506" w:rsidRDefault="00606506" w:rsidP="00606506">
      <w:pPr>
        <w:pStyle w:val="Heading3"/>
      </w:pPr>
      <w:r>
        <w:t>test output before</w:t>
      </w:r>
    </w:p>
    <w:p w14:paraId="6DE8F9C6" w14:textId="709C073E" w:rsidR="00606506" w:rsidRPr="00606506" w:rsidRDefault="00606506" w:rsidP="00606506">
      <w:r>
        <w:rPr>
          <w:noProof/>
        </w:rPr>
        <w:drawing>
          <wp:inline distT="0" distB="0" distL="0" distR="0" wp14:anchorId="2CCEB8CE" wp14:editId="1194843D">
            <wp:extent cx="2619375" cy="7905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29E0" w14:textId="069EB7A1" w:rsidR="00D9794A" w:rsidRDefault="00C37BCB" w:rsidP="00C37BCB">
      <w:pPr>
        <w:pStyle w:val="Heading2"/>
      </w:pPr>
      <w:r>
        <w:t>test #1</w:t>
      </w:r>
    </w:p>
    <w:p w14:paraId="11F750D7" w14:textId="29ED95F7" w:rsidR="00C37BCB" w:rsidRDefault="00C37BCB" w:rsidP="00C37BCB">
      <w:pPr>
        <w:pStyle w:val="Heading3"/>
      </w:pPr>
      <w:r>
        <w:t>hypothesis</w:t>
      </w:r>
    </w:p>
    <w:p w14:paraId="1A9EEC37" w14:textId="436B4E8E" w:rsidR="00C37BCB" w:rsidRDefault="00100D2C" w:rsidP="00C37BCB">
      <w:r>
        <w:t>Starting as close to the bug as possible before working back, I assume the “Add Service Charge” function is acting incorrectly</w:t>
      </w:r>
    </w:p>
    <w:p w14:paraId="0587FA02" w14:textId="2D5DB06F" w:rsidR="007F4EDE" w:rsidRDefault="007F4EDE" w:rsidP="007F4EDE">
      <w:pPr>
        <w:pStyle w:val="Heading3"/>
      </w:pPr>
      <w:r>
        <w:t>test</w:t>
      </w:r>
    </w:p>
    <w:p w14:paraId="5038D3D8" w14:textId="090A05BB" w:rsidR="009A7ADD" w:rsidRDefault="007F4EDE" w:rsidP="00381C3E">
      <w:r>
        <w:t>To find where this originates, I</w:t>
      </w:r>
      <w:r w:rsidR="00381C3E">
        <w:t xml:space="preserve"> find where </w:t>
      </w:r>
      <w:proofErr w:type="spellStart"/>
      <w:r w:rsidR="00381C3E">
        <w:t>RecordService</w:t>
      </w:r>
      <w:proofErr w:type="spellEnd"/>
      <w:r w:rsidR="00381C3E">
        <w:t xml:space="preserve"> starts. (I go from Main -&gt; </w:t>
      </w:r>
      <w:proofErr w:type="spellStart"/>
      <w:r w:rsidR="00381C3E">
        <w:t>recordService</w:t>
      </w:r>
      <w:proofErr w:type="spellEnd"/>
      <w:r w:rsidR="00381C3E">
        <w:t xml:space="preserve"> -&gt; </w:t>
      </w:r>
      <w:proofErr w:type="spellStart"/>
      <w:r w:rsidR="00381C3E">
        <w:t>RecordServiceCTL</w:t>
      </w:r>
      <w:proofErr w:type="spellEnd"/>
      <w:r w:rsidR="00381C3E">
        <w:t xml:space="preserve"> and see it starts with </w:t>
      </w:r>
      <w:proofErr w:type="spellStart"/>
      <w:r w:rsidR="00381C3E">
        <w:t>roomNumberEntered</w:t>
      </w:r>
      <w:proofErr w:type="spellEnd"/>
      <w:r w:rsidR="00381C3E">
        <w:t>.</w:t>
      </w:r>
    </w:p>
    <w:p w14:paraId="619A591D" w14:textId="6B12B0AF" w:rsidR="00AB7E35" w:rsidRDefault="00AB7E35" w:rsidP="00381C3E">
      <w:r>
        <w:t xml:space="preserve">Reading the function, I see that </w:t>
      </w:r>
      <w:proofErr w:type="gramStart"/>
      <w:r>
        <w:t>as long as</w:t>
      </w:r>
      <w:proofErr w:type="gramEnd"/>
      <w:r>
        <w:t xml:space="preserve"> the Booking is not null it will add a service charge</w:t>
      </w:r>
      <w:r w:rsidR="00D02B90">
        <w:t>.</w:t>
      </w:r>
    </w:p>
    <w:p w14:paraId="4C57BDB1" w14:textId="5E3067C9" w:rsidR="00AB7E35" w:rsidRDefault="00AB7E35" w:rsidP="00381C3E">
      <w:r>
        <w:rPr>
          <w:noProof/>
        </w:rPr>
        <w:drawing>
          <wp:inline distT="0" distB="0" distL="0" distR="0" wp14:anchorId="7284C055" wp14:editId="69D37549">
            <wp:extent cx="5353050" cy="1790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84D5" w14:textId="6CFAD1F4" w:rsidR="00B67009" w:rsidRDefault="00B67009" w:rsidP="00381C3E">
      <w:r>
        <w:t>We can step through and verify that booking is indeed not null, therefore the service charge gets added.</w:t>
      </w:r>
    </w:p>
    <w:p w14:paraId="6D555F58" w14:textId="7C76CD76" w:rsidR="00E8357B" w:rsidRDefault="00E8357B" w:rsidP="00381C3E">
      <w:r>
        <w:rPr>
          <w:noProof/>
        </w:rPr>
        <w:lastRenderedPageBreak/>
        <w:drawing>
          <wp:inline distT="0" distB="0" distL="0" distR="0" wp14:anchorId="798F5EBA" wp14:editId="0C3201A8">
            <wp:extent cx="4848225" cy="1752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29CA" w14:textId="10B0B30F" w:rsidR="00E8357B" w:rsidRDefault="00E8357B" w:rsidP="00381C3E">
      <w:r>
        <w:t>Here we can see it is not null</w:t>
      </w:r>
      <w:r w:rsidR="009E2248">
        <w:t>, so the service stays where it should be deleted.</w:t>
      </w:r>
    </w:p>
    <w:p w14:paraId="74FA7973" w14:textId="148678DB" w:rsidR="00AB7E35" w:rsidRDefault="00AB7E35" w:rsidP="00AB7E35">
      <w:pPr>
        <w:pStyle w:val="Heading3"/>
      </w:pPr>
      <w:r>
        <w:t>result</w:t>
      </w:r>
    </w:p>
    <w:p w14:paraId="05D71E89" w14:textId="040AF564" w:rsidR="00AB7E35" w:rsidRDefault="005D0C40" w:rsidP="00AB7E35">
      <w:r>
        <w:t>It appears the booking is never removed after being checked out.</w:t>
      </w:r>
    </w:p>
    <w:p w14:paraId="58C3A09B" w14:textId="1D3F4914" w:rsidR="00AB7E35" w:rsidRDefault="00AB7E35" w:rsidP="00AB7E35">
      <w:pPr>
        <w:pStyle w:val="Heading2"/>
      </w:pPr>
      <w:r>
        <w:t>test #2</w:t>
      </w:r>
    </w:p>
    <w:p w14:paraId="1FE34D2C" w14:textId="659C96A0" w:rsidR="00AB7E35" w:rsidRDefault="00AB7E35" w:rsidP="00AB7E35">
      <w:pPr>
        <w:pStyle w:val="Heading3"/>
      </w:pPr>
      <w:r>
        <w:t>hypothesis</w:t>
      </w:r>
    </w:p>
    <w:p w14:paraId="434B56E9" w14:textId="1B18FB67" w:rsidR="00AB7E35" w:rsidRDefault="002F3C15" w:rsidP="00AB7E35">
      <w:r>
        <w:t>The booking is not removed correctly from active bookings</w:t>
      </w:r>
    </w:p>
    <w:p w14:paraId="00A4F469" w14:textId="461737C3" w:rsidR="00AB7E35" w:rsidRPr="00AB7E35" w:rsidRDefault="00AB7E35" w:rsidP="00AB7E35">
      <w:pPr>
        <w:pStyle w:val="Heading3"/>
      </w:pPr>
      <w:r>
        <w:t>test</w:t>
      </w:r>
    </w:p>
    <w:p w14:paraId="0905FF37" w14:textId="7A9EE2F3" w:rsidR="00B358BC" w:rsidRDefault="00B94841" w:rsidP="00B358BC">
      <w:r>
        <w:t>Booking is set by “</w:t>
      </w:r>
      <w:proofErr w:type="spellStart"/>
      <w:proofErr w:type="gramStart"/>
      <w:r>
        <w:t>findActiveBookingByRoomId</w:t>
      </w:r>
      <w:proofErr w:type="spellEnd"/>
      <w:r>
        <w:t>(</w:t>
      </w:r>
      <w:proofErr w:type="gramEnd"/>
      <w:r>
        <w:t>)”, so I venture in there.</w:t>
      </w:r>
    </w:p>
    <w:p w14:paraId="3C756F0D" w14:textId="010E7CFE" w:rsidR="00AF7EF3" w:rsidRDefault="00AF7EF3" w:rsidP="00B358BC">
      <w:r>
        <w:t>I see this just returns a booking from the Map “</w:t>
      </w:r>
      <w:proofErr w:type="spellStart"/>
      <w:r>
        <w:t>activeBookingsByID</w:t>
      </w:r>
      <w:proofErr w:type="spellEnd"/>
      <w:r>
        <w:t>”, so I search for all occurrences of this to see how it is set.</w:t>
      </w:r>
    </w:p>
    <w:p w14:paraId="23DDBCA5" w14:textId="3087A5E8" w:rsidR="00AF7EF3" w:rsidRDefault="00AE6832" w:rsidP="00B358BC">
      <w:r>
        <w:rPr>
          <w:noProof/>
        </w:rPr>
        <w:drawing>
          <wp:inline distT="0" distB="0" distL="0" distR="0" wp14:anchorId="29BEF445" wp14:editId="1DADC253">
            <wp:extent cx="2924175" cy="10191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9257" w14:textId="3B02D5B0" w:rsidR="005E4F87" w:rsidRDefault="005E4F87" w:rsidP="00B358BC">
      <w:r>
        <w:t>Here we see that it is called by a bunch of functions. I work my way down the list.</w:t>
      </w:r>
    </w:p>
    <w:p w14:paraId="76CC906F" w14:textId="31B441F4" w:rsidR="005E4F87" w:rsidRDefault="00737258" w:rsidP="00B358BC">
      <w:proofErr w:type="spellStart"/>
      <w:proofErr w:type="gramStart"/>
      <w:r>
        <w:t>addServiceCharge</w:t>
      </w:r>
      <w:proofErr w:type="spellEnd"/>
      <w:r>
        <w:t>(</w:t>
      </w:r>
      <w:proofErr w:type="gramEnd"/>
      <w:r>
        <w:t>) simply retrieves the booking.</w:t>
      </w:r>
    </w:p>
    <w:p w14:paraId="6B52F80B" w14:textId="40945235" w:rsidR="00737258" w:rsidRDefault="00737258" w:rsidP="00B358BC">
      <w:proofErr w:type="spellStart"/>
      <w:r>
        <w:t>Checkin</w:t>
      </w:r>
      <w:proofErr w:type="spellEnd"/>
      <w:r>
        <w:t xml:space="preserve"> creates a new booking.</w:t>
      </w:r>
    </w:p>
    <w:p w14:paraId="152295FF" w14:textId="72DA2CF6" w:rsidR="00737258" w:rsidRDefault="00737258" w:rsidP="00B358BC">
      <w:r>
        <w:t xml:space="preserve">Checkout retrieves the booking </w:t>
      </w:r>
    </w:p>
    <w:p w14:paraId="36FBCA96" w14:textId="795852F0" w:rsidR="004C7125" w:rsidRDefault="004C7125" w:rsidP="00B358BC">
      <w:proofErr w:type="spellStart"/>
      <w:r>
        <w:t>FindActiveBookingByRoomID</w:t>
      </w:r>
      <w:proofErr w:type="spellEnd"/>
      <w:r>
        <w:t xml:space="preserve"> also just retrieves the booking.</w:t>
      </w:r>
    </w:p>
    <w:p w14:paraId="4C72B9BF" w14:textId="5087838B" w:rsidR="004C7125" w:rsidRDefault="004C7125" w:rsidP="00B358BC">
      <w:r>
        <w:t>It is never removed!</w:t>
      </w:r>
    </w:p>
    <w:p w14:paraId="79CE4675" w14:textId="665B4D01" w:rsidR="00751E69" w:rsidRDefault="00751E69" w:rsidP="00B358BC">
      <w:r>
        <w:lastRenderedPageBreak/>
        <w:t xml:space="preserve">I go to </w:t>
      </w:r>
      <w:r w:rsidR="00C07A19">
        <w:t>checkout and</w:t>
      </w:r>
      <w:r>
        <w:t xml:space="preserve"> remove it there.</w:t>
      </w:r>
    </w:p>
    <w:p w14:paraId="08A458C6" w14:textId="11EEAC80" w:rsidR="00A55328" w:rsidRDefault="00A55328" w:rsidP="00B358BC">
      <w:r>
        <w:rPr>
          <w:noProof/>
        </w:rPr>
        <w:drawing>
          <wp:inline distT="0" distB="0" distL="0" distR="0" wp14:anchorId="60462411" wp14:editId="57A29F40">
            <wp:extent cx="5943600" cy="11487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54C3" w14:textId="63652F42" w:rsidR="00166A55" w:rsidRDefault="00166A55" w:rsidP="00B358BC">
      <w:r>
        <w:t>I run the test, and it passes.</w:t>
      </w:r>
    </w:p>
    <w:p w14:paraId="409252BD" w14:textId="41306D3E" w:rsidR="00984171" w:rsidRDefault="00984171" w:rsidP="00984171">
      <w:pPr>
        <w:pStyle w:val="Heading3"/>
      </w:pPr>
      <w:r>
        <w:t>result</w:t>
      </w:r>
    </w:p>
    <w:p w14:paraId="79DBC753" w14:textId="3E31F8AF" w:rsidR="00984171" w:rsidRDefault="00BC2142" w:rsidP="00984171">
      <w:r>
        <w:t xml:space="preserve">The test now </w:t>
      </w:r>
      <w:proofErr w:type="gramStart"/>
      <w:r>
        <w:t>passes</w:t>
      </w:r>
      <w:proofErr w:type="gramEnd"/>
      <w:r w:rsidR="000875BD">
        <w:t xml:space="preserve"> and the user is no longer able to charge a checked-out room</w:t>
      </w:r>
      <w:r>
        <w:t>!</w:t>
      </w:r>
    </w:p>
    <w:p w14:paraId="72F72249" w14:textId="65A88E9F" w:rsidR="000875BD" w:rsidRDefault="000875BD" w:rsidP="00984171">
      <w:r>
        <w:rPr>
          <w:noProof/>
        </w:rPr>
        <w:drawing>
          <wp:inline distT="0" distB="0" distL="0" distR="0" wp14:anchorId="5143AF1D" wp14:editId="2CA1C90C">
            <wp:extent cx="3067050" cy="19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67F2" w14:textId="299E8259" w:rsidR="0018252D" w:rsidRDefault="0018252D" w:rsidP="00984171">
      <w:r>
        <w:rPr>
          <w:noProof/>
        </w:rPr>
        <w:drawing>
          <wp:inline distT="0" distB="0" distL="0" distR="0" wp14:anchorId="1CDB79A7" wp14:editId="2AD6AA5A">
            <wp:extent cx="3962400" cy="390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574A" w14:textId="3FE4067A" w:rsidR="0018252D" w:rsidRDefault="0018252D" w:rsidP="00984171">
      <w:r>
        <w:rPr>
          <w:noProof/>
        </w:rPr>
        <w:drawing>
          <wp:inline distT="0" distB="0" distL="0" distR="0" wp14:anchorId="5AE425BE" wp14:editId="7D88CFFF">
            <wp:extent cx="4648200" cy="200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4A8B" w14:textId="574F9AF1" w:rsidR="002A434A" w:rsidRDefault="002A434A" w:rsidP="00984171">
      <w:r>
        <w:rPr>
          <w:noProof/>
        </w:rPr>
        <w:drawing>
          <wp:inline distT="0" distB="0" distL="0" distR="0" wp14:anchorId="23F80378" wp14:editId="7CA9C5FE">
            <wp:extent cx="2466975" cy="590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4B27" w14:textId="77777777" w:rsidR="000875BD" w:rsidRDefault="000875BD" w:rsidP="00984171"/>
    <w:p w14:paraId="3F8907DD" w14:textId="281561B1" w:rsidR="002276D9" w:rsidRDefault="002276D9" w:rsidP="002276D9">
      <w:pPr>
        <w:pStyle w:val="Heading1"/>
      </w:pPr>
      <w:r>
        <w:t xml:space="preserve">Bug #3: Checking </w:t>
      </w:r>
      <w:r w:rsidR="00F8283C">
        <w:t xml:space="preserve">IN </w:t>
      </w:r>
      <w:r>
        <w:t>twice displays incorrect error</w:t>
      </w:r>
    </w:p>
    <w:p w14:paraId="06FF860D" w14:textId="162DE2B9" w:rsidR="002276D9" w:rsidRDefault="002276D9" w:rsidP="002276D9">
      <w:r>
        <w:t>Checking in to a room that has been checked in should display the “Booking (id) has already been checked in. However, it incorrectly displays “Room is not ready, sorry”</w:t>
      </w:r>
      <w:r w:rsidR="00150708">
        <w:t>.</w:t>
      </w:r>
    </w:p>
    <w:p w14:paraId="795F84E2" w14:textId="5C1265F5" w:rsidR="003D48F5" w:rsidRDefault="003D48F5" w:rsidP="003D48F5">
      <w:pPr>
        <w:pStyle w:val="Heading3"/>
      </w:pPr>
      <w:r>
        <w:t>test output before</w:t>
      </w:r>
    </w:p>
    <w:p w14:paraId="48DE527A" w14:textId="06153122" w:rsidR="003D48F5" w:rsidRPr="003D48F5" w:rsidRDefault="003D48F5" w:rsidP="003D48F5">
      <w:r>
        <w:rPr>
          <w:noProof/>
        </w:rPr>
        <w:drawing>
          <wp:inline distT="0" distB="0" distL="0" distR="0" wp14:anchorId="760A9454" wp14:editId="0EE95673">
            <wp:extent cx="3810000" cy="7715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4F42" w14:textId="77777777" w:rsidR="002276D9" w:rsidRDefault="002276D9" w:rsidP="002276D9">
      <w:pPr>
        <w:pStyle w:val="Heading2"/>
      </w:pPr>
      <w:r>
        <w:t>TEST#1</w:t>
      </w:r>
    </w:p>
    <w:p w14:paraId="39DB42BC" w14:textId="77777777" w:rsidR="002276D9" w:rsidRDefault="002276D9" w:rsidP="002276D9">
      <w:pPr>
        <w:pStyle w:val="Heading3"/>
      </w:pPr>
      <w:r>
        <w:t>hypothesis</w:t>
      </w:r>
    </w:p>
    <w:p w14:paraId="2B9C0322" w14:textId="666677F5" w:rsidR="002276D9" w:rsidRDefault="003C11A1" w:rsidP="002276D9">
      <w:r>
        <w:t xml:space="preserve">Start at the bug, I hypothesize the function to </w:t>
      </w:r>
      <w:proofErr w:type="spellStart"/>
      <w:r>
        <w:t>Checkin</w:t>
      </w:r>
      <w:proofErr w:type="spellEnd"/>
      <w:r>
        <w:t xml:space="preserve"> is incorrect.</w:t>
      </w:r>
    </w:p>
    <w:p w14:paraId="1B310B37" w14:textId="77777777" w:rsidR="002276D9" w:rsidRDefault="002276D9" w:rsidP="002276D9">
      <w:pPr>
        <w:pStyle w:val="Heading3"/>
      </w:pPr>
      <w:r>
        <w:lastRenderedPageBreak/>
        <w:t>Test</w:t>
      </w:r>
    </w:p>
    <w:p w14:paraId="36DB0D89" w14:textId="5C96D300" w:rsidR="00091F25" w:rsidRDefault="00091F25" w:rsidP="002276D9">
      <w:r>
        <w:t>I follow main through to “</w:t>
      </w:r>
      <w:proofErr w:type="spellStart"/>
      <w:r>
        <w:t>confirmationNumberEntered</w:t>
      </w:r>
      <w:proofErr w:type="spellEnd"/>
      <w:r>
        <w:t>”.</w:t>
      </w:r>
      <w:r w:rsidR="002C519D">
        <w:t xml:space="preserve"> This is where the messages are displayed, and as close to the bug as we can get before starting to move backwards.</w:t>
      </w:r>
    </w:p>
    <w:p w14:paraId="43880AFB" w14:textId="24539DD7" w:rsidR="002276D9" w:rsidRDefault="002276D9" w:rsidP="002276D9">
      <w:r>
        <w:t>Here we can see the control flow that leads to all the different error messages. Performing a “static review” of the code shows that the error message that we want should be shown if the booking is not pending, and it is checked in.</w:t>
      </w:r>
    </w:p>
    <w:p w14:paraId="0F6E42BB" w14:textId="65B2B6A2" w:rsidR="00FF5561" w:rsidRDefault="002B0AE8" w:rsidP="002276D9">
      <w:r>
        <w:t>I set a break point and step through to this point.</w:t>
      </w:r>
    </w:p>
    <w:p w14:paraId="14155972" w14:textId="06C07C48" w:rsidR="002B0AE8" w:rsidRDefault="002B0AE8" w:rsidP="002276D9">
      <w:r>
        <w:rPr>
          <w:noProof/>
        </w:rPr>
        <w:drawing>
          <wp:inline distT="0" distB="0" distL="0" distR="0" wp14:anchorId="2F255994" wp14:editId="6A4F7ECD">
            <wp:extent cx="5943600" cy="9493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88A9" w14:textId="2904A468" w:rsidR="002B0AE8" w:rsidRDefault="002B0AE8" w:rsidP="002276D9">
      <w:r>
        <w:t>I then use the expressions window to check the return of the calls to booking.</w:t>
      </w:r>
    </w:p>
    <w:p w14:paraId="3223E4FA" w14:textId="2D30FCFE" w:rsidR="002B0AE8" w:rsidRDefault="002B0AE8" w:rsidP="002276D9">
      <w:r>
        <w:rPr>
          <w:noProof/>
        </w:rPr>
        <w:drawing>
          <wp:inline distT="0" distB="0" distL="0" distR="0" wp14:anchorId="502C15DA" wp14:editId="464F20A4">
            <wp:extent cx="3267075" cy="400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6F85" w14:textId="30703519" w:rsidR="00267BA5" w:rsidRDefault="00267BA5" w:rsidP="002276D9">
      <w:r>
        <w:t>The states are incorrect! The booking should not be pending, and it should be checked in.</w:t>
      </w:r>
    </w:p>
    <w:p w14:paraId="17A63DAB" w14:textId="77777777" w:rsidR="002276D9" w:rsidRDefault="002276D9" w:rsidP="002276D9">
      <w:pPr>
        <w:pStyle w:val="Heading3"/>
      </w:pPr>
      <w:r>
        <w:t>result</w:t>
      </w:r>
    </w:p>
    <w:p w14:paraId="77FF1088" w14:textId="77777777" w:rsidR="00F24C13" w:rsidRDefault="00F24C13" w:rsidP="009D3424">
      <w:r>
        <w:t>We have another state issue. This will lead us to a more accurate hypothesis.</w:t>
      </w:r>
    </w:p>
    <w:p w14:paraId="5D6BB2DF" w14:textId="0985DE97" w:rsidR="009D3424" w:rsidRDefault="0001166A" w:rsidP="0001166A">
      <w:pPr>
        <w:pStyle w:val="Heading2"/>
      </w:pPr>
      <w:r>
        <w:t>test #2</w:t>
      </w:r>
      <w:r w:rsidR="002276D9">
        <w:t xml:space="preserve"> </w:t>
      </w:r>
    </w:p>
    <w:p w14:paraId="6FB8EE44" w14:textId="466FDB83" w:rsidR="0028210F" w:rsidRDefault="0011379D" w:rsidP="0011379D">
      <w:pPr>
        <w:pStyle w:val="Heading3"/>
      </w:pPr>
      <w:r>
        <w:t>hypothesis</w:t>
      </w:r>
    </w:p>
    <w:p w14:paraId="4C450DBA" w14:textId="39911772" w:rsidR="0011379D" w:rsidRDefault="007B4136" w:rsidP="0011379D">
      <w:r>
        <w:t>The checked in state is not being set correctly in booking</w:t>
      </w:r>
    </w:p>
    <w:p w14:paraId="0E3D465C" w14:textId="5309D80B" w:rsidR="007B4136" w:rsidRDefault="007B4136" w:rsidP="007B4136">
      <w:pPr>
        <w:pStyle w:val="Heading3"/>
      </w:pPr>
      <w:r>
        <w:t>test</w:t>
      </w:r>
    </w:p>
    <w:p w14:paraId="393233BD" w14:textId="77777777" w:rsidR="007B4136" w:rsidRDefault="007B4136" w:rsidP="007B4136">
      <w:r>
        <w:t>So I go into “</w:t>
      </w:r>
      <w:proofErr w:type="spellStart"/>
      <w:proofErr w:type="gramStart"/>
      <w:r>
        <w:t>booking.isPending</w:t>
      </w:r>
      <w:proofErr w:type="spellEnd"/>
      <w:proofErr w:type="gramEnd"/>
      <w:r>
        <w:t>()” first. It just returns whether the state is “PENDING”. I search for all occurrences of this and see that the class is set to pending in the constructor. I then check “</w:t>
      </w:r>
      <w:proofErr w:type="spellStart"/>
      <w:proofErr w:type="gramStart"/>
      <w:r>
        <w:t>isCheckedIn</w:t>
      </w:r>
      <w:proofErr w:type="spellEnd"/>
      <w:r>
        <w:t>(</w:t>
      </w:r>
      <w:proofErr w:type="gramEnd"/>
      <w:r>
        <w:t>)” and search for all occurrences of CHECKED_IN. It is never set!</w:t>
      </w:r>
    </w:p>
    <w:p w14:paraId="3BB21090" w14:textId="6562BE77" w:rsidR="007B4136" w:rsidRDefault="007B4136" w:rsidP="007B4136">
      <w:r>
        <w:t xml:space="preserve">I set it in the </w:t>
      </w:r>
      <w:proofErr w:type="spellStart"/>
      <w:proofErr w:type="gramStart"/>
      <w:r>
        <w:t>checkin</w:t>
      </w:r>
      <w:proofErr w:type="spellEnd"/>
      <w:r>
        <w:t>(</w:t>
      </w:r>
      <w:proofErr w:type="gramEnd"/>
      <w:r>
        <w:t>) method, and rerun the test.</w:t>
      </w:r>
      <w:r w:rsidR="001638B3">
        <w:t xml:space="preserve"> It passes.</w:t>
      </w:r>
    </w:p>
    <w:p w14:paraId="6D727C33" w14:textId="7D0765A5" w:rsidR="00C13924" w:rsidRDefault="00C13924" w:rsidP="007B4136">
      <w:r>
        <w:rPr>
          <w:noProof/>
        </w:rPr>
        <w:drawing>
          <wp:inline distT="0" distB="0" distL="0" distR="0" wp14:anchorId="497FDEF2" wp14:editId="4998C3FA">
            <wp:extent cx="2247900" cy="7905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5C03" w14:textId="15F94E7B" w:rsidR="00E7152A" w:rsidRDefault="00ED78B5" w:rsidP="007B4136">
      <w:r>
        <w:lastRenderedPageBreak/>
        <w:t>Stepping through the code we can now see the states are correct.</w:t>
      </w:r>
    </w:p>
    <w:p w14:paraId="71103620" w14:textId="09531043" w:rsidR="00ED78B5" w:rsidRDefault="00E7152A" w:rsidP="007B4136">
      <w:r>
        <w:rPr>
          <w:noProof/>
        </w:rPr>
        <w:drawing>
          <wp:inline distT="0" distB="0" distL="0" distR="0" wp14:anchorId="405B5EFC" wp14:editId="0C57BBE6">
            <wp:extent cx="3057525" cy="6191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869F" w14:textId="74F5F42F" w:rsidR="00E7152A" w:rsidRDefault="00E7152A" w:rsidP="00E7152A">
      <w:pPr>
        <w:pStyle w:val="Heading3"/>
      </w:pPr>
      <w:r>
        <w:t>result</w:t>
      </w:r>
    </w:p>
    <w:p w14:paraId="1AA5A756" w14:textId="1FC582A2" w:rsidR="00E7152A" w:rsidRDefault="00E7152A" w:rsidP="00E7152A">
      <w:r>
        <w:t>The bug is fixed. The tests pass, and the states are set correctly.</w:t>
      </w:r>
    </w:p>
    <w:p w14:paraId="77313273" w14:textId="59CFEC0B" w:rsidR="00BA52A4" w:rsidRDefault="00BA52A4" w:rsidP="00E7152A">
      <w:r>
        <w:rPr>
          <w:noProof/>
        </w:rPr>
        <w:drawing>
          <wp:inline distT="0" distB="0" distL="0" distR="0" wp14:anchorId="189F34F2" wp14:editId="2EBEDE50">
            <wp:extent cx="3371850" cy="22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A6E4" w14:textId="5F59DC76" w:rsidR="00BA52A4" w:rsidRDefault="00BA52A4" w:rsidP="00E7152A">
      <w:r>
        <w:rPr>
          <w:noProof/>
        </w:rPr>
        <w:drawing>
          <wp:inline distT="0" distB="0" distL="0" distR="0" wp14:anchorId="1BF6C125" wp14:editId="645C7C2C">
            <wp:extent cx="5543550" cy="3181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76BB" w14:textId="31FF66FC" w:rsidR="00BA52A4" w:rsidRDefault="00BA52A4" w:rsidP="00E7152A">
      <w:r>
        <w:rPr>
          <w:noProof/>
        </w:rPr>
        <w:drawing>
          <wp:inline distT="0" distB="0" distL="0" distR="0" wp14:anchorId="2E1EA2FF" wp14:editId="685FD51E">
            <wp:extent cx="2962275" cy="371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B1BA" w14:textId="34B86226" w:rsidR="00B14BE7" w:rsidRPr="00B14BE7" w:rsidRDefault="00BA6894" w:rsidP="0099550C">
      <w:pPr>
        <w:pStyle w:val="Heading1"/>
      </w:pPr>
      <w:r>
        <w:t xml:space="preserve">bug #4: </w:t>
      </w:r>
      <w:r w:rsidR="006D0B4B">
        <w:t xml:space="preserve">CHECKING INTO A </w:t>
      </w:r>
      <w:r w:rsidR="00992013">
        <w:t>CHECKED-OUT</w:t>
      </w:r>
      <w:r w:rsidR="006D0B4B">
        <w:t xml:space="preserve"> ROOM</w:t>
      </w:r>
    </w:p>
    <w:p w14:paraId="0288E26D" w14:textId="7BEF3A60" w:rsidR="006D0B4B" w:rsidRDefault="006D0B4B" w:rsidP="006D0B4B">
      <w:r>
        <w:t xml:space="preserve">When a user attempts to check into a room that has already been checked out, the error displayed is “Room is already </w:t>
      </w:r>
      <w:r>
        <w:rPr>
          <w:i/>
        </w:rPr>
        <w:t xml:space="preserve">checked </w:t>
      </w:r>
      <w:r w:rsidRPr="006D0B4B">
        <w:rPr>
          <w:b/>
          <w:i/>
        </w:rPr>
        <w:t>in</w:t>
      </w:r>
      <w:r>
        <w:rPr>
          <w:i/>
        </w:rPr>
        <w:t xml:space="preserve">” </w:t>
      </w:r>
      <w:r>
        <w:t xml:space="preserve">instead of already checked </w:t>
      </w:r>
      <w:r>
        <w:rPr>
          <w:b/>
        </w:rPr>
        <w:t>out</w:t>
      </w:r>
      <w:r>
        <w:t>.</w:t>
      </w:r>
    </w:p>
    <w:p w14:paraId="239F7754" w14:textId="7B516ED1" w:rsidR="0099550C" w:rsidRDefault="0099550C" w:rsidP="0099550C">
      <w:pPr>
        <w:pStyle w:val="Heading3"/>
      </w:pPr>
      <w:r>
        <w:t>Test output before</w:t>
      </w:r>
    </w:p>
    <w:p w14:paraId="7E153BFC" w14:textId="0FAB40B0" w:rsidR="0099550C" w:rsidRPr="0099550C" w:rsidRDefault="0099550C" w:rsidP="0099550C">
      <w:r>
        <w:rPr>
          <w:noProof/>
        </w:rPr>
        <w:drawing>
          <wp:inline distT="0" distB="0" distL="0" distR="0" wp14:anchorId="37DD6971" wp14:editId="4422F528">
            <wp:extent cx="4371975" cy="7524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BD91" w14:textId="50B66EBE" w:rsidR="009F31B3" w:rsidRDefault="009F31B3" w:rsidP="009F31B3">
      <w:pPr>
        <w:pStyle w:val="Heading2"/>
      </w:pPr>
      <w:r>
        <w:lastRenderedPageBreak/>
        <w:t>test #1</w:t>
      </w:r>
    </w:p>
    <w:p w14:paraId="01C341E6" w14:textId="53192A48" w:rsidR="009F31B3" w:rsidRDefault="009F31B3" w:rsidP="009F31B3">
      <w:pPr>
        <w:pStyle w:val="Heading3"/>
      </w:pPr>
      <w:r>
        <w:t>hypothesis</w:t>
      </w:r>
    </w:p>
    <w:p w14:paraId="0777ED31" w14:textId="1DE8FD1E" w:rsidR="009F31B3" w:rsidRDefault="00111714" w:rsidP="009F31B3">
      <w:r>
        <w:t>The message being displayed by check in is printing incorrectly.</w:t>
      </w:r>
    </w:p>
    <w:p w14:paraId="506E7937" w14:textId="676A67F7" w:rsidR="009F31B3" w:rsidRDefault="009307DE" w:rsidP="009307DE">
      <w:pPr>
        <w:pStyle w:val="Heading3"/>
      </w:pPr>
      <w:r>
        <w:t>test</w:t>
      </w:r>
    </w:p>
    <w:p w14:paraId="35D07933" w14:textId="60855923" w:rsidR="00B00F6F" w:rsidRDefault="00C807CE" w:rsidP="009307DE">
      <w:r>
        <w:t>Inspect where the message is printed when checking in.</w:t>
      </w:r>
    </w:p>
    <w:p w14:paraId="76B96BC1" w14:textId="02EA6FE5" w:rsidR="00C807CE" w:rsidRDefault="00C807CE" w:rsidP="009307DE">
      <w:r>
        <w:rPr>
          <w:noProof/>
        </w:rPr>
        <w:drawing>
          <wp:inline distT="0" distB="0" distL="0" distR="0" wp14:anchorId="76D36873" wp14:editId="7936A823">
            <wp:extent cx="5943600" cy="268033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A5E7" w14:textId="48735D71" w:rsidR="00852201" w:rsidRDefault="007A36D3" w:rsidP="009307DE">
      <w:r>
        <w:t xml:space="preserve">Placing a breakpoint at the start of the main control flow </w:t>
      </w:r>
      <w:r w:rsidR="00C807CE">
        <w:t>(line 46) I step through the code when running the test in debug mode.</w:t>
      </w:r>
    </w:p>
    <w:p w14:paraId="0CD4A24D" w14:textId="69616CE7" w:rsidR="008018CE" w:rsidRDefault="008018CE" w:rsidP="009307DE">
      <w:r>
        <w:t xml:space="preserve">I use the expressions window again to inspect the return value of </w:t>
      </w:r>
      <w:proofErr w:type="spellStart"/>
      <w:proofErr w:type="gramStart"/>
      <w:r>
        <w:t>booking.isCheckedIn</w:t>
      </w:r>
      <w:proofErr w:type="spellEnd"/>
      <w:proofErr w:type="gramEnd"/>
      <w:r>
        <w:t>()</w:t>
      </w:r>
      <w:r w:rsidR="00E14057">
        <w:t>.</w:t>
      </w:r>
      <w:r w:rsidR="00E14057">
        <w:rPr>
          <w:noProof/>
        </w:rPr>
        <w:drawing>
          <wp:inline distT="0" distB="0" distL="0" distR="0" wp14:anchorId="7D8DB36D" wp14:editId="4029627F">
            <wp:extent cx="3133725" cy="2190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CD4E" w14:textId="542D22C7" w:rsidR="00E14057" w:rsidRDefault="00E14057" w:rsidP="009307DE">
      <w:r>
        <w:t>This should be false! As we can see, stepping through because this is true we get the incorrect error message.</w:t>
      </w:r>
    </w:p>
    <w:p w14:paraId="629C0EF9" w14:textId="32DAE11F" w:rsidR="00E14057" w:rsidRDefault="00E14057" w:rsidP="00E14057">
      <w:pPr>
        <w:pStyle w:val="Heading3"/>
      </w:pPr>
      <w:r>
        <w:t>result</w:t>
      </w:r>
    </w:p>
    <w:p w14:paraId="11FB3BF4" w14:textId="6719998C" w:rsidR="00F57C0A" w:rsidRDefault="00E14057" w:rsidP="00E14057">
      <w:r>
        <w:t>The booking state is incorrect. It returns CHECKED_IN when it should be CHECKED_OUT</w:t>
      </w:r>
    </w:p>
    <w:p w14:paraId="5C2482B9" w14:textId="77777777" w:rsidR="00F57C0A" w:rsidRDefault="00F57C0A">
      <w:r>
        <w:br w:type="page"/>
      </w:r>
    </w:p>
    <w:p w14:paraId="5E6265C4" w14:textId="3A7342D1" w:rsidR="00F57C0A" w:rsidRDefault="00F57C0A" w:rsidP="00F57C0A">
      <w:pPr>
        <w:pStyle w:val="Heading2"/>
      </w:pPr>
      <w:r>
        <w:lastRenderedPageBreak/>
        <w:t>test #3</w:t>
      </w:r>
    </w:p>
    <w:p w14:paraId="7FE7089C" w14:textId="77777777" w:rsidR="00F57C0A" w:rsidRDefault="00F57C0A" w:rsidP="00F57C0A">
      <w:pPr>
        <w:pStyle w:val="Heading3"/>
      </w:pPr>
      <w:r>
        <w:t>hypothesis</w:t>
      </w:r>
    </w:p>
    <w:p w14:paraId="5D4244E7" w14:textId="77777777" w:rsidR="00F57C0A" w:rsidRDefault="00F57C0A" w:rsidP="00F57C0A">
      <w:r>
        <w:t>The booking state is being set incorrectly</w:t>
      </w:r>
    </w:p>
    <w:p w14:paraId="525A320D" w14:textId="77777777" w:rsidR="00F57C0A" w:rsidRDefault="00F57C0A" w:rsidP="00F57C0A">
      <w:pPr>
        <w:pStyle w:val="Heading3"/>
      </w:pPr>
      <w:r>
        <w:t>test</w:t>
      </w:r>
    </w:p>
    <w:p w14:paraId="693EF848" w14:textId="4C73B14E" w:rsidR="00F57C0A" w:rsidRDefault="00F57C0A" w:rsidP="00F57C0A">
      <w:r>
        <w:t>I go into the ‘</w:t>
      </w:r>
      <w:proofErr w:type="spellStart"/>
      <w:r>
        <w:t>isChecked</w:t>
      </w:r>
      <w:r w:rsidR="00897FDF">
        <w:t>In</w:t>
      </w:r>
      <w:proofErr w:type="spellEnd"/>
      <w:r>
        <w:t>’ on Booking. I see that it just returns the current state. I do a search for all occurrences of the “CHECKED_OUT” state and see that it is not being set anywhere!</w:t>
      </w:r>
    </w:p>
    <w:p w14:paraId="2FC7E103" w14:textId="77777777" w:rsidR="00F57C0A" w:rsidRDefault="00F57C0A" w:rsidP="00F57C0A">
      <w:r>
        <w:t xml:space="preserve">I look at the “checkout” function. It just calls </w:t>
      </w:r>
      <w:proofErr w:type="spellStart"/>
      <w:proofErr w:type="gramStart"/>
      <w:r>
        <w:t>room.checkout</w:t>
      </w:r>
      <w:proofErr w:type="spellEnd"/>
      <w:proofErr w:type="gramEnd"/>
      <w:r>
        <w:t>. I add the state change.</w:t>
      </w:r>
    </w:p>
    <w:p w14:paraId="220FF76C" w14:textId="499B5891" w:rsidR="00F57C0A" w:rsidRDefault="00F57C0A" w:rsidP="00F57C0A">
      <w:r>
        <w:rPr>
          <w:noProof/>
        </w:rPr>
        <w:drawing>
          <wp:inline distT="0" distB="0" distL="0" distR="0" wp14:anchorId="7D812481" wp14:editId="3765708B">
            <wp:extent cx="2137410" cy="69088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3C113" w14:textId="77777777" w:rsidR="00F57C0A" w:rsidRDefault="00F57C0A" w:rsidP="00F57C0A">
      <w:r>
        <w:t>I run the test again, and it passes.</w:t>
      </w:r>
    </w:p>
    <w:p w14:paraId="1462E3C0" w14:textId="77777777" w:rsidR="00F57C0A" w:rsidRDefault="00F57C0A" w:rsidP="00F57C0A">
      <w:pPr>
        <w:pStyle w:val="Heading3"/>
      </w:pPr>
      <w:r>
        <w:t>result</w:t>
      </w:r>
    </w:p>
    <w:p w14:paraId="2441B704" w14:textId="467A7855" w:rsidR="00BA52A4" w:rsidRDefault="00436753" w:rsidP="005F27E0">
      <w:r>
        <w:t>The test passes and the correct error message is displayed.</w:t>
      </w:r>
    </w:p>
    <w:p w14:paraId="63673F20" w14:textId="7AB776B1" w:rsidR="00436753" w:rsidRDefault="00436753" w:rsidP="005F27E0">
      <w:r>
        <w:rPr>
          <w:noProof/>
        </w:rPr>
        <w:drawing>
          <wp:inline distT="0" distB="0" distL="0" distR="0" wp14:anchorId="5ECAFBDE" wp14:editId="2C2D50A3">
            <wp:extent cx="3200400" cy="228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50A5" w14:textId="5ED4EBCD" w:rsidR="0030479C" w:rsidRDefault="0030479C" w:rsidP="005F27E0">
      <w:r>
        <w:rPr>
          <w:noProof/>
        </w:rPr>
        <w:drawing>
          <wp:inline distT="0" distB="0" distL="0" distR="0" wp14:anchorId="01EB0B49" wp14:editId="2FA81B8A">
            <wp:extent cx="5146406" cy="3067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52199" cy="307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F9DB" w14:textId="20B7958B" w:rsidR="005C42B8" w:rsidRPr="00E14057" w:rsidRDefault="000E6929" w:rsidP="005F27E0">
      <w:r>
        <w:rPr>
          <w:noProof/>
        </w:rPr>
        <w:drawing>
          <wp:inline distT="0" distB="0" distL="0" distR="0" wp14:anchorId="3DF0C67E" wp14:editId="58FBB72C">
            <wp:extent cx="3105150" cy="4476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2B8" w:rsidRPr="00E14057" w:rsidSect="004E1AED">
      <w:footerReference w:type="default" r:id="rId4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ACDDB" w14:textId="77777777" w:rsidR="00921DF1" w:rsidRDefault="00921DF1">
      <w:pPr>
        <w:spacing w:after="0" w:line="240" w:lineRule="auto"/>
      </w:pPr>
      <w:r>
        <w:separator/>
      </w:r>
    </w:p>
  </w:endnote>
  <w:endnote w:type="continuationSeparator" w:id="0">
    <w:p w14:paraId="0FD57562" w14:textId="77777777" w:rsidR="00921DF1" w:rsidRDefault="00921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9D6817" w14:textId="77777777"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D0470" w14:textId="77777777" w:rsidR="00921DF1" w:rsidRDefault="00921DF1">
      <w:pPr>
        <w:spacing w:after="0" w:line="240" w:lineRule="auto"/>
      </w:pPr>
      <w:r>
        <w:separator/>
      </w:r>
    </w:p>
  </w:footnote>
  <w:footnote w:type="continuationSeparator" w:id="0">
    <w:p w14:paraId="3FEA1A4A" w14:textId="77777777" w:rsidR="00921DF1" w:rsidRDefault="00921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ED"/>
    <w:rsid w:val="00000895"/>
    <w:rsid w:val="0001166A"/>
    <w:rsid w:val="0001399C"/>
    <w:rsid w:val="00026988"/>
    <w:rsid w:val="000875BD"/>
    <w:rsid w:val="00091F25"/>
    <w:rsid w:val="000937B1"/>
    <w:rsid w:val="000C4BF2"/>
    <w:rsid w:val="000C7466"/>
    <w:rsid w:val="000E085D"/>
    <w:rsid w:val="000E6929"/>
    <w:rsid w:val="000F0846"/>
    <w:rsid w:val="00100D2C"/>
    <w:rsid w:val="00111714"/>
    <w:rsid w:val="0011379D"/>
    <w:rsid w:val="001169CB"/>
    <w:rsid w:val="001256DD"/>
    <w:rsid w:val="00136433"/>
    <w:rsid w:val="00143C41"/>
    <w:rsid w:val="00150708"/>
    <w:rsid w:val="001540F1"/>
    <w:rsid w:val="00154B3B"/>
    <w:rsid w:val="001638B3"/>
    <w:rsid w:val="00166A55"/>
    <w:rsid w:val="001735B9"/>
    <w:rsid w:val="00175EA9"/>
    <w:rsid w:val="00180679"/>
    <w:rsid w:val="0018252D"/>
    <w:rsid w:val="00194DF6"/>
    <w:rsid w:val="001A283B"/>
    <w:rsid w:val="001A6AE9"/>
    <w:rsid w:val="001D73E3"/>
    <w:rsid w:val="00204778"/>
    <w:rsid w:val="002276D9"/>
    <w:rsid w:val="00256B7F"/>
    <w:rsid w:val="00267BA5"/>
    <w:rsid w:val="00272CED"/>
    <w:rsid w:val="00274856"/>
    <w:rsid w:val="0028210F"/>
    <w:rsid w:val="002970F6"/>
    <w:rsid w:val="002A434A"/>
    <w:rsid w:val="002A660B"/>
    <w:rsid w:val="002B0AE8"/>
    <w:rsid w:val="002B6DFB"/>
    <w:rsid w:val="002C519D"/>
    <w:rsid w:val="002D0D5E"/>
    <w:rsid w:val="002E77B8"/>
    <w:rsid w:val="002F36AD"/>
    <w:rsid w:val="002F3C15"/>
    <w:rsid w:val="002F7C01"/>
    <w:rsid w:val="0030479C"/>
    <w:rsid w:val="003073E8"/>
    <w:rsid w:val="003116E9"/>
    <w:rsid w:val="00313528"/>
    <w:rsid w:val="0032117F"/>
    <w:rsid w:val="00324C6E"/>
    <w:rsid w:val="00343AFC"/>
    <w:rsid w:val="003477B6"/>
    <w:rsid w:val="003742F1"/>
    <w:rsid w:val="00381C3E"/>
    <w:rsid w:val="00384551"/>
    <w:rsid w:val="00387178"/>
    <w:rsid w:val="003B2A1E"/>
    <w:rsid w:val="003C11A1"/>
    <w:rsid w:val="003D34D1"/>
    <w:rsid w:val="003D48F5"/>
    <w:rsid w:val="003E308A"/>
    <w:rsid w:val="003F67F4"/>
    <w:rsid w:val="00425208"/>
    <w:rsid w:val="004322BE"/>
    <w:rsid w:val="00433000"/>
    <w:rsid w:val="00436753"/>
    <w:rsid w:val="00470CFE"/>
    <w:rsid w:val="00482974"/>
    <w:rsid w:val="004C7125"/>
    <w:rsid w:val="004E1AED"/>
    <w:rsid w:val="004E783F"/>
    <w:rsid w:val="005134E8"/>
    <w:rsid w:val="00515D12"/>
    <w:rsid w:val="00530598"/>
    <w:rsid w:val="005502F3"/>
    <w:rsid w:val="00570BD4"/>
    <w:rsid w:val="0057341E"/>
    <w:rsid w:val="005A18A5"/>
    <w:rsid w:val="005B0FFA"/>
    <w:rsid w:val="005B14AD"/>
    <w:rsid w:val="005C12A5"/>
    <w:rsid w:val="005C42B8"/>
    <w:rsid w:val="005D0C40"/>
    <w:rsid w:val="005D5EA5"/>
    <w:rsid w:val="005E4F87"/>
    <w:rsid w:val="005F27E0"/>
    <w:rsid w:val="00606506"/>
    <w:rsid w:val="00620ECA"/>
    <w:rsid w:val="00631663"/>
    <w:rsid w:val="00655A3F"/>
    <w:rsid w:val="00655E18"/>
    <w:rsid w:val="00671C8A"/>
    <w:rsid w:val="0067257F"/>
    <w:rsid w:val="006C69A9"/>
    <w:rsid w:val="006D0B4B"/>
    <w:rsid w:val="006F54D4"/>
    <w:rsid w:val="006F6AFE"/>
    <w:rsid w:val="00717E31"/>
    <w:rsid w:val="007350CA"/>
    <w:rsid w:val="00737258"/>
    <w:rsid w:val="00743102"/>
    <w:rsid w:val="00744C08"/>
    <w:rsid w:val="00751E69"/>
    <w:rsid w:val="00756018"/>
    <w:rsid w:val="00776A1C"/>
    <w:rsid w:val="0078418B"/>
    <w:rsid w:val="00792D79"/>
    <w:rsid w:val="007A36D3"/>
    <w:rsid w:val="007B0837"/>
    <w:rsid w:val="007B4136"/>
    <w:rsid w:val="007C0ED8"/>
    <w:rsid w:val="007C7AB2"/>
    <w:rsid w:val="007D05AE"/>
    <w:rsid w:val="007F113F"/>
    <w:rsid w:val="007F4EDE"/>
    <w:rsid w:val="007F60FB"/>
    <w:rsid w:val="008018CE"/>
    <w:rsid w:val="00803EAD"/>
    <w:rsid w:val="00820831"/>
    <w:rsid w:val="00824C4C"/>
    <w:rsid w:val="0083110C"/>
    <w:rsid w:val="00852201"/>
    <w:rsid w:val="00852B14"/>
    <w:rsid w:val="008845DD"/>
    <w:rsid w:val="0088559B"/>
    <w:rsid w:val="00885768"/>
    <w:rsid w:val="00897FDF"/>
    <w:rsid w:val="00921DF1"/>
    <w:rsid w:val="00927089"/>
    <w:rsid w:val="009307DE"/>
    <w:rsid w:val="0094174F"/>
    <w:rsid w:val="00954807"/>
    <w:rsid w:val="00971223"/>
    <w:rsid w:val="00984171"/>
    <w:rsid w:val="00992013"/>
    <w:rsid w:val="0099550C"/>
    <w:rsid w:val="009A2587"/>
    <w:rsid w:val="009A5677"/>
    <w:rsid w:val="009A7ADD"/>
    <w:rsid w:val="009D3424"/>
    <w:rsid w:val="009E1B12"/>
    <w:rsid w:val="009E2248"/>
    <w:rsid w:val="009F3031"/>
    <w:rsid w:val="009F31B3"/>
    <w:rsid w:val="00A1310C"/>
    <w:rsid w:val="00A132FF"/>
    <w:rsid w:val="00A25EB2"/>
    <w:rsid w:val="00A55328"/>
    <w:rsid w:val="00A86D9D"/>
    <w:rsid w:val="00A90D59"/>
    <w:rsid w:val="00AA17A3"/>
    <w:rsid w:val="00AB6335"/>
    <w:rsid w:val="00AB7E35"/>
    <w:rsid w:val="00AC6C3A"/>
    <w:rsid w:val="00AE6832"/>
    <w:rsid w:val="00AF7EF3"/>
    <w:rsid w:val="00AF7F74"/>
    <w:rsid w:val="00B00F6F"/>
    <w:rsid w:val="00B14BE7"/>
    <w:rsid w:val="00B32E22"/>
    <w:rsid w:val="00B358BC"/>
    <w:rsid w:val="00B55671"/>
    <w:rsid w:val="00B573E9"/>
    <w:rsid w:val="00B67009"/>
    <w:rsid w:val="00B71032"/>
    <w:rsid w:val="00B7795A"/>
    <w:rsid w:val="00B86708"/>
    <w:rsid w:val="00B92403"/>
    <w:rsid w:val="00B94841"/>
    <w:rsid w:val="00BA3DA3"/>
    <w:rsid w:val="00BA52A4"/>
    <w:rsid w:val="00BA6894"/>
    <w:rsid w:val="00BA6E9F"/>
    <w:rsid w:val="00BC2142"/>
    <w:rsid w:val="00C06933"/>
    <w:rsid w:val="00C07A19"/>
    <w:rsid w:val="00C13924"/>
    <w:rsid w:val="00C17E9C"/>
    <w:rsid w:val="00C32A55"/>
    <w:rsid w:val="00C33081"/>
    <w:rsid w:val="00C37BCB"/>
    <w:rsid w:val="00C807CE"/>
    <w:rsid w:val="00C9098B"/>
    <w:rsid w:val="00D02B90"/>
    <w:rsid w:val="00D07BC0"/>
    <w:rsid w:val="00D47A97"/>
    <w:rsid w:val="00D54940"/>
    <w:rsid w:val="00D9794A"/>
    <w:rsid w:val="00DA5911"/>
    <w:rsid w:val="00DA780A"/>
    <w:rsid w:val="00DD0B45"/>
    <w:rsid w:val="00DF7F18"/>
    <w:rsid w:val="00E06D9E"/>
    <w:rsid w:val="00E14057"/>
    <w:rsid w:val="00E148E8"/>
    <w:rsid w:val="00E42948"/>
    <w:rsid w:val="00E469A9"/>
    <w:rsid w:val="00E66EC9"/>
    <w:rsid w:val="00E7152A"/>
    <w:rsid w:val="00E74DF6"/>
    <w:rsid w:val="00E8357B"/>
    <w:rsid w:val="00E97F9E"/>
    <w:rsid w:val="00EA4D20"/>
    <w:rsid w:val="00ED78B5"/>
    <w:rsid w:val="00F161DC"/>
    <w:rsid w:val="00F21CDF"/>
    <w:rsid w:val="00F22119"/>
    <w:rsid w:val="00F24C13"/>
    <w:rsid w:val="00F34BB2"/>
    <w:rsid w:val="00F42A5C"/>
    <w:rsid w:val="00F50B2F"/>
    <w:rsid w:val="00F568C1"/>
    <w:rsid w:val="00F57C0A"/>
    <w:rsid w:val="00F8283C"/>
    <w:rsid w:val="00FA7EB2"/>
    <w:rsid w:val="00FD37B3"/>
    <w:rsid w:val="00FD736D"/>
    <w:rsid w:val="00FF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E2D4"/>
  <w15:docId w15:val="{CB83DCB3-F3DD-42A8-842E-4320D949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theme" Target="theme/theme1.xml"/><Relationship Id="rId20" Type="http://schemas.openxmlformats.org/officeDocument/2006/relationships/image" Target="media/image10.png"/><Relationship Id="rId41" Type="http://schemas.openxmlformats.org/officeDocument/2006/relationships/image" Target="media/image3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kkt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4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A1DBA3-9FCC-4536-B7AA-0B241F777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734</TotalTime>
  <Pages>11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Corey Lovett-Hendrey</dc:creator>
  <cp:lastModifiedBy>Corey Lovett-Hendrey</cp:lastModifiedBy>
  <cp:revision>206</cp:revision>
  <dcterms:created xsi:type="dcterms:W3CDTF">2018-10-02T20:26:00Z</dcterms:created>
  <dcterms:modified xsi:type="dcterms:W3CDTF">2018-10-12T23:48:00Z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